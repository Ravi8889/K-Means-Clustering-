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0359A" w14:textId="77777777" w:rsidR="001C2EF7" w:rsidRDefault="001C2EF7" w:rsidP="001C2EF7">
      <w:pPr>
        <w:rPr>
          <w:sz w:val="44"/>
          <w:szCs w:val="44"/>
        </w:rPr>
      </w:pPr>
      <w:r w:rsidRPr="006C2D84">
        <w:rPr>
          <w:sz w:val="44"/>
          <w:szCs w:val="44"/>
        </w:rPr>
        <w:t xml:space="preserve">K-Means Clustering </w:t>
      </w:r>
    </w:p>
    <w:p w14:paraId="09A5414C" w14:textId="77777777" w:rsidR="001C2EF7" w:rsidRDefault="001C2EF7" w:rsidP="001C2EF7">
      <w:pPr>
        <w:pStyle w:val="ListParagraph"/>
        <w:numPr>
          <w:ilvl w:val="0"/>
          <w:numId w:val="24"/>
        </w:numPr>
        <w:rPr>
          <w:sz w:val="44"/>
          <w:szCs w:val="44"/>
        </w:rPr>
      </w:pPr>
      <w:r>
        <w:rPr>
          <w:sz w:val="44"/>
          <w:szCs w:val="44"/>
        </w:rPr>
        <w:t>It uses the Logic of “Centroid Linkage”</w:t>
      </w:r>
    </w:p>
    <w:p w14:paraId="23C6A6E6" w14:textId="77777777" w:rsidR="001C2EF7" w:rsidRDefault="001C2EF7" w:rsidP="001C2EF7">
      <w:pPr>
        <w:pStyle w:val="ListParagraph"/>
        <w:numPr>
          <w:ilvl w:val="0"/>
          <w:numId w:val="24"/>
        </w:numPr>
        <w:rPr>
          <w:sz w:val="44"/>
          <w:szCs w:val="44"/>
        </w:rPr>
      </w:pPr>
      <w:r>
        <w:rPr>
          <w:sz w:val="44"/>
          <w:szCs w:val="44"/>
        </w:rPr>
        <w:t>Here we have to initially supply the value of “K”</w:t>
      </w:r>
    </w:p>
    <w:p w14:paraId="16FD986E" w14:textId="77777777" w:rsidR="001C2EF7" w:rsidRDefault="001C2EF7" w:rsidP="001C2EF7">
      <w:pPr>
        <w:pStyle w:val="ListParagraph"/>
        <w:numPr>
          <w:ilvl w:val="0"/>
          <w:numId w:val="24"/>
        </w:numPr>
        <w:rPr>
          <w:sz w:val="44"/>
          <w:szCs w:val="44"/>
        </w:rPr>
      </w:pPr>
      <w:r>
        <w:rPr>
          <w:sz w:val="44"/>
          <w:szCs w:val="44"/>
        </w:rPr>
        <w:t>Data will be provided based on your k-value here the data will be clustered into groups</w:t>
      </w:r>
    </w:p>
    <w:p w14:paraId="19CD6365" w14:textId="77777777" w:rsidR="001C2EF7" w:rsidRDefault="001C2EF7" w:rsidP="001C2EF7">
      <w:pPr>
        <w:pStyle w:val="ListParagraph"/>
        <w:numPr>
          <w:ilvl w:val="0"/>
          <w:numId w:val="24"/>
        </w:numPr>
        <w:rPr>
          <w:sz w:val="44"/>
          <w:szCs w:val="44"/>
        </w:rPr>
      </w:pPr>
      <w:r>
        <w:rPr>
          <w:sz w:val="44"/>
          <w:szCs w:val="44"/>
        </w:rPr>
        <w:t>It’s is an Iterative process at Each and Every time when the data point is added or Removed from the cluster. The centroid or Center value of the cluster will be changed</w:t>
      </w:r>
    </w:p>
    <w:p w14:paraId="776ACC57" w14:textId="77777777" w:rsidR="001C2EF7" w:rsidRDefault="001C2EF7" w:rsidP="001C2EF7">
      <w:pPr>
        <w:pStyle w:val="ListParagraph"/>
        <w:numPr>
          <w:ilvl w:val="0"/>
          <w:numId w:val="24"/>
        </w:numPr>
        <w:rPr>
          <w:sz w:val="44"/>
          <w:szCs w:val="44"/>
        </w:rPr>
      </w:pPr>
      <w:r>
        <w:rPr>
          <w:sz w:val="44"/>
          <w:szCs w:val="44"/>
        </w:rPr>
        <w:t>Clusters with Homogeneous (similar observations) should fall on same cluster</w:t>
      </w:r>
    </w:p>
    <w:p w14:paraId="572E1DB7" w14:textId="77777777" w:rsidR="001C2EF7" w:rsidRDefault="001C2EF7" w:rsidP="001C2EF7">
      <w:pPr>
        <w:pStyle w:val="ListParagraph"/>
        <w:numPr>
          <w:ilvl w:val="0"/>
          <w:numId w:val="24"/>
        </w:numPr>
        <w:rPr>
          <w:sz w:val="44"/>
          <w:szCs w:val="44"/>
        </w:rPr>
      </w:pPr>
      <w:r>
        <w:rPr>
          <w:sz w:val="44"/>
          <w:szCs w:val="44"/>
        </w:rPr>
        <w:t>Cluster with Non-Homogeneous (Dis-Similar observations) should fall on another cluster</w:t>
      </w:r>
    </w:p>
    <w:p w14:paraId="1F36D5EA" w14:textId="77777777" w:rsidR="001C2EF7" w:rsidRDefault="001C2EF7" w:rsidP="001C2EF7">
      <w:pPr>
        <w:pStyle w:val="ListParagraph"/>
        <w:numPr>
          <w:ilvl w:val="0"/>
          <w:numId w:val="24"/>
        </w:numPr>
        <w:rPr>
          <w:sz w:val="44"/>
          <w:szCs w:val="44"/>
        </w:rPr>
      </w:pPr>
      <w:r>
        <w:rPr>
          <w:sz w:val="44"/>
          <w:szCs w:val="44"/>
        </w:rPr>
        <w:t xml:space="preserve">No Hierarchy </w:t>
      </w:r>
    </w:p>
    <w:p w14:paraId="15B94315" w14:textId="77777777" w:rsidR="001C2EF7" w:rsidRDefault="001C2EF7" w:rsidP="001C2EF7">
      <w:pPr>
        <w:pStyle w:val="ListParagraph"/>
        <w:numPr>
          <w:ilvl w:val="0"/>
          <w:numId w:val="24"/>
        </w:numPr>
        <w:rPr>
          <w:sz w:val="44"/>
          <w:szCs w:val="44"/>
        </w:rPr>
      </w:pPr>
      <w:r>
        <w:rPr>
          <w:sz w:val="44"/>
          <w:szCs w:val="44"/>
        </w:rPr>
        <w:t>No Linkages</w:t>
      </w:r>
    </w:p>
    <w:p w14:paraId="7F4F44A2" w14:textId="77777777" w:rsidR="001C2EF7" w:rsidRDefault="001C2EF7" w:rsidP="001C2EF7">
      <w:pPr>
        <w:pStyle w:val="ListParagraph"/>
        <w:numPr>
          <w:ilvl w:val="0"/>
          <w:numId w:val="24"/>
        </w:numPr>
        <w:rPr>
          <w:sz w:val="44"/>
          <w:szCs w:val="44"/>
        </w:rPr>
      </w:pPr>
      <w:r>
        <w:rPr>
          <w:sz w:val="44"/>
          <w:szCs w:val="44"/>
        </w:rPr>
        <w:t>No Dendrograms are needed in K-Means Clustering</w:t>
      </w:r>
    </w:p>
    <w:p w14:paraId="1F08EA0C" w14:textId="77777777" w:rsidR="001C2EF7" w:rsidRDefault="001C2EF7" w:rsidP="001C2EF7">
      <w:pPr>
        <w:ind w:left="360"/>
        <w:rPr>
          <w:b/>
          <w:bCs/>
          <w:i/>
          <w:iCs/>
          <w:sz w:val="44"/>
          <w:szCs w:val="44"/>
        </w:rPr>
      </w:pPr>
      <w:r w:rsidRPr="00AB1DC8">
        <w:rPr>
          <w:b/>
          <w:bCs/>
          <w:i/>
          <w:iCs/>
          <w:sz w:val="44"/>
          <w:szCs w:val="44"/>
        </w:rPr>
        <w:t xml:space="preserve">How can we know exactly how many clusters are Required?  </w:t>
      </w:r>
    </w:p>
    <w:p w14:paraId="3407971E" w14:textId="77777777" w:rsidR="001C2EF7" w:rsidRPr="00AB1DC8" w:rsidRDefault="001C2EF7" w:rsidP="001C2EF7">
      <w:pPr>
        <w:ind w:left="360"/>
        <w:rPr>
          <w:b/>
          <w:bCs/>
          <w:i/>
          <w:iCs/>
          <w:sz w:val="44"/>
          <w:szCs w:val="44"/>
        </w:rPr>
      </w:pPr>
      <w:r>
        <w:rPr>
          <w:b/>
          <w:bCs/>
          <w:i/>
          <w:iCs/>
          <w:sz w:val="44"/>
          <w:szCs w:val="44"/>
        </w:rPr>
        <w:t>Here we Use a Method called Elbow method which shows how many clusters to form based on the data set that your provided</w:t>
      </w:r>
    </w:p>
    <w:p w14:paraId="223D1BB0" w14:textId="77777777" w:rsidR="001C2EF7" w:rsidRPr="00AB1DC8" w:rsidRDefault="001C2EF7" w:rsidP="001C2EF7">
      <w:pPr>
        <w:pStyle w:val="ListParagraph"/>
        <w:rPr>
          <w:b/>
          <w:bCs/>
          <w:i/>
          <w:iCs/>
          <w:sz w:val="44"/>
          <w:szCs w:val="44"/>
        </w:rPr>
      </w:pPr>
    </w:p>
    <w:p w14:paraId="1D5BF4D9" w14:textId="77777777" w:rsidR="001C2EF7" w:rsidRPr="00AB1DC8" w:rsidRDefault="001C2EF7" w:rsidP="001C2EF7">
      <w:pPr>
        <w:ind w:left="360"/>
        <w:rPr>
          <w:sz w:val="44"/>
          <w:szCs w:val="44"/>
        </w:rPr>
      </w:pPr>
    </w:p>
    <w:p w14:paraId="6BCCEE5D" w14:textId="77777777" w:rsidR="001C2EF7" w:rsidRDefault="001C2EF7" w:rsidP="001C2EF7">
      <w:pPr>
        <w:ind w:left="360"/>
        <w:rPr>
          <w:b/>
          <w:bCs/>
          <w:i/>
          <w:iCs/>
          <w:sz w:val="44"/>
          <w:szCs w:val="44"/>
        </w:rPr>
      </w:pPr>
      <w:r w:rsidRPr="00AB1DC8">
        <w:rPr>
          <w:b/>
          <w:bCs/>
          <w:i/>
          <w:iCs/>
          <w:sz w:val="44"/>
          <w:szCs w:val="44"/>
        </w:rPr>
        <w:t>Note: Here we use K-Means Clustering for Large Data sets when we have more than 1000 records</w:t>
      </w:r>
    </w:p>
    <w:p w14:paraId="2FE15534" w14:textId="77777777" w:rsidR="001C2EF7" w:rsidRDefault="001C2EF7" w:rsidP="001C2EF7">
      <w:pPr>
        <w:ind w:left="360"/>
        <w:rPr>
          <w:b/>
          <w:bCs/>
          <w:i/>
          <w:iCs/>
          <w:sz w:val="44"/>
          <w:szCs w:val="44"/>
        </w:rPr>
      </w:pPr>
    </w:p>
    <w:p w14:paraId="5F304B62" w14:textId="11841D8C" w:rsidR="00A9204E" w:rsidRDefault="001C2EF7">
      <w:pPr>
        <w:rPr>
          <w:sz w:val="40"/>
          <w:szCs w:val="40"/>
        </w:rPr>
      </w:pPr>
      <w:r>
        <w:rPr>
          <w:sz w:val="40"/>
          <w:szCs w:val="40"/>
        </w:rPr>
        <w:t>Example:</w:t>
      </w:r>
    </w:p>
    <w:p w14:paraId="192AB706" w14:textId="77777777" w:rsidR="001C2EF7" w:rsidRPr="001C2EF7" w:rsidRDefault="001C2EF7" w:rsidP="001C2EF7">
      <w:pPr>
        <w:rPr>
          <w:sz w:val="40"/>
          <w:szCs w:val="40"/>
        </w:rPr>
      </w:pPr>
      <w:r w:rsidRPr="001C2EF7">
        <w:rPr>
          <w:sz w:val="40"/>
          <w:szCs w:val="40"/>
        </w:rPr>
        <w:t>Data Description:</w:t>
      </w:r>
    </w:p>
    <w:p w14:paraId="16BC2957" w14:textId="77777777" w:rsidR="001C2EF7" w:rsidRPr="001C2EF7" w:rsidRDefault="001C2EF7" w:rsidP="001C2EF7">
      <w:pPr>
        <w:rPr>
          <w:sz w:val="40"/>
          <w:szCs w:val="40"/>
        </w:rPr>
      </w:pPr>
      <w:r w:rsidRPr="001C2EF7">
        <w:rPr>
          <w:sz w:val="40"/>
          <w:szCs w:val="40"/>
        </w:rPr>
        <w:t xml:space="preserve"> </w:t>
      </w:r>
    </w:p>
    <w:p w14:paraId="4B8A9F02" w14:textId="6F3691BE" w:rsidR="001C2EF7" w:rsidRPr="001C2EF7" w:rsidRDefault="001C2EF7" w:rsidP="001C2EF7">
      <w:pPr>
        <w:rPr>
          <w:sz w:val="40"/>
          <w:szCs w:val="40"/>
        </w:rPr>
      </w:pPr>
      <w:r w:rsidRPr="001C2EF7">
        <w:rPr>
          <w:sz w:val="40"/>
          <w:szCs w:val="40"/>
        </w:rPr>
        <w:t>The file East</w:t>
      </w:r>
      <w:r>
        <w:rPr>
          <w:sz w:val="40"/>
          <w:szCs w:val="40"/>
        </w:rPr>
        <w:t>-</w:t>
      </w:r>
      <w:r w:rsidRPr="001C2EF7">
        <w:rPr>
          <w:sz w:val="40"/>
          <w:szCs w:val="40"/>
        </w:rPr>
        <w:t>West</w:t>
      </w:r>
      <w:r>
        <w:rPr>
          <w:sz w:val="40"/>
          <w:szCs w:val="40"/>
        </w:rPr>
        <w:t>-</w:t>
      </w:r>
      <w:r w:rsidRPr="001C2EF7">
        <w:rPr>
          <w:sz w:val="40"/>
          <w:szCs w:val="40"/>
        </w:rPr>
        <w:t>Airlines</w:t>
      </w:r>
      <w:r>
        <w:rPr>
          <w:sz w:val="40"/>
          <w:szCs w:val="40"/>
        </w:rPr>
        <w:t xml:space="preserve"> </w:t>
      </w:r>
      <w:r w:rsidRPr="001C2EF7">
        <w:rPr>
          <w:sz w:val="40"/>
          <w:szCs w:val="40"/>
        </w:rPr>
        <w:t>contains information on passengers who belong to an airline’s frequent flier program.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14:paraId="2002F69B" w14:textId="77777777" w:rsidR="001C2EF7" w:rsidRPr="001C2EF7" w:rsidRDefault="001C2EF7" w:rsidP="001C2EF7">
      <w:pPr>
        <w:rPr>
          <w:sz w:val="40"/>
          <w:szCs w:val="40"/>
        </w:rPr>
      </w:pPr>
    </w:p>
    <w:p w14:paraId="2CBB5AD9" w14:textId="77777777" w:rsidR="001C2EF7" w:rsidRPr="001C2EF7" w:rsidRDefault="001C2EF7" w:rsidP="001C2EF7">
      <w:pPr>
        <w:pStyle w:val="ListParagraph"/>
        <w:numPr>
          <w:ilvl w:val="0"/>
          <w:numId w:val="26"/>
        </w:numPr>
        <w:rPr>
          <w:sz w:val="40"/>
          <w:szCs w:val="40"/>
        </w:rPr>
      </w:pPr>
      <w:r w:rsidRPr="001C2EF7">
        <w:rPr>
          <w:sz w:val="40"/>
          <w:szCs w:val="40"/>
        </w:rPr>
        <w:t>ID --Unique ID</w:t>
      </w:r>
    </w:p>
    <w:p w14:paraId="2A98F5B3" w14:textId="77777777" w:rsidR="001C2EF7" w:rsidRPr="001C2EF7" w:rsidRDefault="001C2EF7" w:rsidP="001C2EF7">
      <w:pPr>
        <w:rPr>
          <w:sz w:val="40"/>
          <w:szCs w:val="40"/>
        </w:rPr>
      </w:pPr>
    </w:p>
    <w:p w14:paraId="491696B7" w14:textId="77777777" w:rsidR="001C2EF7" w:rsidRPr="001C2EF7" w:rsidRDefault="001C2EF7" w:rsidP="001C2EF7">
      <w:pPr>
        <w:pStyle w:val="ListParagraph"/>
        <w:numPr>
          <w:ilvl w:val="0"/>
          <w:numId w:val="26"/>
        </w:numPr>
        <w:rPr>
          <w:sz w:val="40"/>
          <w:szCs w:val="40"/>
        </w:rPr>
      </w:pPr>
      <w:r w:rsidRPr="001C2EF7">
        <w:rPr>
          <w:sz w:val="40"/>
          <w:szCs w:val="40"/>
        </w:rPr>
        <w:t>Balance--Number of miles eligible for award travel</w:t>
      </w:r>
    </w:p>
    <w:p w14:paraId="02A0B749" w14:textId="77777777" w:rsidR="001C2EF7" w:rsidRPr="001C2EF7" w:rsidRDefault="001C2EF7" w:rsidP="001C2EF7">
      <w:pPr>
        <w:rPr>
          <w:sz w:val="40"/>
          <w:szCs w:val="40"/>
        </w:rPr>
      </w:pPr>
    </w:p>
    <w:p w14:paraId="6AA425F6" w14:textId="77777777" w:rsidR="001C2EF7" w:rsidRPr="001C2EF7" w:rsidRDefault="001C2EF7" w:rsidP="001C2EF7">
      <w:pPr>
        <w:pStyle w:val="ListParagraph"/>
        <w:numPr>
          <w:ilvl w:val="0"/>
          <w:numId w:val="26"/>
        </w:numPr>
        <w:rPr>
          <w:sz w:val="40"/>
          <w:szCs w:val="40"/>
        </w:rPr>
      </w:pPr>
      <w:r w:rsidRPr="001C2EF7">
        <w:rPr>
          <w:sz w:val="40"/>
          <w:szCs w:val="40"/>
        </w:rPr>
        <w:t>Qual_mile--Number of miles counted as qualifying for Topflight status</w:t>
      </w:r>
    </w:p>
    <w:p w14:paraId="36514249" w14:textId="77777777" w:rsidR="001C2EF7" w:rsidRPr="001C2EF7" w:rsidRDefault="001C2EF7" w:rsidP="001C2EF7">
      <w:pPr>
        <w:rPr>
          <w:sz w:val="40"/>
          <w:szCs w:val="40"/>
        </w:rPr>
      </w:pPr>
    </w:p>
    <w:p w14:paraId="6668B4EC" w14:textId="77777777" w:rsidR="001C2EF7" w:rsidRPr="001C2EF7" w:rsidRDefault="001C2EF7" w:rsidP="001C2EF7">
      <w:pPr>
        <w:pStyle w:val="ListParagraph"/>
        <w:numPr>
          <w:ilvl w:val="0"/>
          <w:numId w:val="26"/>
        </w:numPr>
        <w:rPr>
          <w:sz w:val="40"/>
          <w:szCs w:val="40"/>
        </w:rPr>
      </w:pPr>
      <w:r w:rsidRPr="001C2EF7">
        <w:rPr>
          <w:sz w:val="40"/>
          <w:szCs w:val="40"/>
        </w:rPr>
        <w:t>cc1_miles -- Number of miles earned with freq. flyer credit card in the past 12 months:</w:t>
      </w:r>
    </w:p>
    <w:p w14:paraId="59F1A9BC" w14:textId="77777777" w:rsidR="001C2EF7" w:rsidRPr="001C2EF7" w:rsidRDefault="001C2EF7" w:rsidP="001C2EF7">
      <w:pPr>
        <w:pStyle w:val="ListParagraph"/>
        <w:numPr>
          <w:ilvl w:val="0"/>
          <w:numId w:val="26"/>
        </w:numPr>
        <w:rPr>
          <w:sz w:val="40"/>
          <w:szCs w:val="40"/>
        </w:rPr>
      </w:pPr>
      <w:r w:rsidRPr="001C2EF7">
        <w:rPr>
          <w:sz w:val="40"/>
          <w:szCs w:val="40"/>
        </w:rPr>
        <w:lastRenderedPageBreak/>
        <w:t>cc2_miles -- Number of miles earned with Rewards credit card in the past 12 months:</w:t>
      </w:r>
    </w:p>
    <w:p w14:paraId="27096FA2" w14:textId="77777777" w:rsidR="001C2EF7" w:rsidRPr="001C2EF7" w:rsidRDefault="001C2EF7" w:rsidP="001C2EF7">
      <w:pPr>
        <w:pStyle w:val="ListParagraph"/>
        <w:numPr>
          <w:ilvl w:val="0"/>
          <w:numId w:val="26"/>
        </w:numPr>
        <w:rPr>
          <w:sz w:val="40"/>
          <w:szCs w:val="40"/>
        </w:rPr>
      </w:pPr>
      <w:r w:rsidRPr="001C2EF7">
        <w:rPr>
          <w:sz w:val="40"/>
          <w:szCs w:val="40"/>
        </w:rPr>
        <w:t>cc3_miles -- Number of miles earned with Small Business credit card in the past 12 months:</w:t>
      </w:r>
    </w:p>
    <w:p w14:paraId="300C67A1" w14:textId="77777777" w:rsidR="001C2EF7" w:rsidRPr="001C2EF7" w:rsidRDefault="001C2EF7" w:rsidP="001C2EF7">
      <w:pPr>
        <w:rPr>
          <w:sz w:val="40"/>
          <w:szCs w:val="40"/>
        </w:rPr>
      </w:pPr>
    </w:p>
    <w:p w14:paraId="66F053CB" w14:textId="77777777" w:rsidR="001C2EF7" w:rsidRPr="001C2EF7" w:rsidRDefault="001C2EF7" w:rsidP="001C2EF7">
      <w:pPr>
        <w:rPr>
          <w:sz w:val="40"/>
          <w:szCs w:val="40"/>
        </w:rPr>
      </w:pPr>
      <w:r w:rsidRPr="001C2EF7">
        <w:rPr>
          <w:sz w:val="40"/>
          <w:szCs w:val="40"/>
        </w:rPr>
        <w:t>1 = under 5,000</w:t>
      </w:r>
    </w:p>
    <w:p w14:paraId="2CCB7774" w14:textId="77777777" w:rsidR="001C2EF7" w:rsidRPr="001C2EF7" w:rsidRDefault="001C2EF7" w:rsidP="001C2EF7">
      <w:pPr>
        <w:rPr>
          <w:sz w:val="40"/>
          <w:szCs w:val="40"/>
        </w:rPr>
      </w:pPr>
      <w:r w:rsidRPr="001C2EF7">
        <w:rPr>
          <w:sz w:val="40"/>
          <w:szCs w:val="40"/>
        </w:rPr>
        <w:t>2 = 5,000 - 10,000</w:t>
      </w:r>
    </w:p>
    <w:p w14:paraId="14B2556A" w14:textId="77777777" w:rsidR="001C2EF7" w:rsidRPr="001C2EF7" w:rsidRDefault="001C2EF7" w:rsidP="001C2EF7">
      <w:pPr>
        <w:rPr>
          <w:sz w:val="40"/>
          <w:szCs w:val="40"/>
        </w:rPr>
      </w:pPr>
      <w:r w:rsidRPr="001C2EF7">
        <w:rPr>
          <w:sz w:val="40"/>
          <w:szCs w:val="40"/>
        </w:rPr>
        <w:t>3 = 10,001 - 25,000</w:t>
      </w:r>
    </w:p>
    <w:p w14:paraId="188386CC" w14:textId="77777777" w:rsidR="001C2EF7" w:rsidRPr="001C2EF7" w:rsidRDefault="001C2EF7" w:rsidP="001C2EF7">
      <w:pPr>
        <w:rPr>
          <w:sz w:val="40"/>
          <w:szCs w:val="40"/>
        </w:rPr>
      </w:pPr>
      <w:r w:rsidRPr="001C2EF7">
        <w:rPr>
          <w:sz w:val="40"/>
          <w:szCs w:val="40"/>
        </w:rPr>
        <w:t>4 = 25,001 - 50,000</w:t>
      </w:r>
    </w:p>
    <w:p w14:paraId="08D6F7EF" w14:textId="5E2881DF" w:rsidR="001C2EF7" w:rsidRPr="001C2EF7" w:rsidRDefault="001C2EF7" w:rsidP="001C2EF7">
      <w:pPr>
        <w:pStyle w:val="ListParagraph"/>
        <w:numPr>
          <w:ilvl w:val="0"/>
          <w:numId w:val="29"/>
        </w:numPr>
        <w:rPr>
          <w:sz w:val="40"/>
          <w:szCs w:val="40"/>
        </w:rPr>
      </w:pPr>
      <w:r w:rsidRPr="001C2EF7">
        <w:rPr>
          <w:sz w:val="40"/>
          <w:szCs w:val="40"/>
        </w:rPr>
        <w:t>= over 50,000</w:t>
      </w:r>
    </w:p>
    <w:p w14:paraId="39F24BAA" w14:textId="77777777" w:rsidR="001C2EF7" w:rsidRPr="001C2EF7" w:rsidRDefault="001C2EF7" w:rsidP="001C2EF7">
      <w:pPr>
        <w:rPr>
          <w:sz w:val="40"/>
          <w:szCs w:val="40"/>
        </w:rPr>
      </w:pPr>
    </w:p>
    <w:p w14:paraId="1F4D894F" w14:textId="21E22C3C" w:rsidR="001C2EF7" w:rsidRPr="001C2EF7" w:rsidRDefault="001C2EF7" w:rsidP="001C2EF7">
      <w:pPr>
        <w:ind w:left="450"/>
        <w:rPr>
          <w:sz w:val="40"/>
          <w:szCs w:val="40"/>
        </w:rPr>
      </w:pPr>
      <w:r>
        <w:rPr>
          <w:sz w:val="40"/>
          <w:szCs w:val="40"/>
        </w:rPr>
        <w:t>7.</w:t>
      </w:r>
      <w:r w:rsidRPr="001C2EF7">
        <w:rPr>
          <w:sz w:val="40"/>
          <w:szCs w:val="40"/>
        </w:rPr>
        <w:t>Bonus miles</w:t>
      </w:r>
      <w:r w:rsidRPr="001C2EF7">
        <w:rPr>
          <w:sz w:val="40"/>
          <w:szCs w:val="40"/>
        </w:rPr>
        <w:t>--Number of miles earned from non-flight bonus transactions in the past 12 months</w:t>
      </w:r>
    </w:p>
    <w:p w14:paraId="7C995949" w14:textId="77777777" w:rsidR="001C2EF7" w:rsidRPr="001C2EF7" w:rsidRDefault="001C2EF7" w:rsidP="001C2EF7">
      <w:pPr>
        <w:rPr>
          <w:sz w:val="40"/>
          <w:szCs w:val="40"/>
        </w:rPr>
      </w:pPr>
    </w:p>
    <w:p w14:paraId="22035190" w14:textId="3EC27054" w:rsidR="001C2EF7" w:rsidRPr="001C2EF7" w:rsidRDefault="001C2EF7" w:rsidP="001C2EF7">
      <w:pPr>
        <w:ind w:left="360"/>
        <w:rPr>
          <w:sz w:val="40"/>
          <w:szCs w:val="40"/>
        </w:rPr>
      </w:pPr>
      <w:r>
        <w:rPr>
          <w:sz w:val="40"/>
          <w:szCs w:val="40"/>
        </w:rPr>
        <w:t>8.</w:t>
      </w:r>
      <w:r w:rsidRPr="001C2EF7">
        <w:rPr>
          <w:sz w:val="40"/>
          <w:szCs w:val="40"/>
        </w:rPr>
        <w:t>Bonus_trans--Number of non-flight bonus transactions in the past 12 months</w:t>
      </w:r>
    </w:p>
    <w:p w14:paraId="745CC784" w14:textId="77777777" w:rsidR="001C2EF7" w:rsidRPr="001C2EF7" w:rsidRDefault="001C2EF7" w:rsidP="001C2EF7">
      <w:pPr>
        <w:rPr>
          <w:sz w:val="40"/>
          <w:szCs w:val="40"/>
        </w:rPr>
      </w:pPr>
    </w:p>
    <w:p w14:paraId="265F1ABA" w14:textId="69693623" w:rsidR="001C2EF7" w:rsidRPr="001C2EF7" w:rsidRDefault="001C2EF7" w:rsidP="001C2EF7">
      <w:pPr>
        <w:ind w:left="360"/>
        <w:rPr>
          <w:sz w:val="40"/>
          <w:szCs w:val="40"/>
        </w:rPr>
      </w:pPr>
      <w:r>
        <w:rPr>
          <w:sz w:val="40"/>
          <w:szCs w:val="40"/>
        </w:rPr>
        <w:t>9.</w:t>
      </w:r>
      <w:r w:rsidRPr="001C2EF7">
        <w:rPr>
          <w:sz w:val="40"/>
          <w:szCs w:val="40"/>
        </w:rPr>
        <w:t>Flight_miles_12mo--Number of flight miles in the past 12 months</w:t>
      </w:r>
    </w:p>
    <w:p w14:paraId="29910A25" w14:textId="77777777" w:rsidR="001C2EF7" w:rsidRPr="001C2EF7" w:rsidRDefault="001C2EF7" w:rsidP="001C2EF7">
      <w:pPr>
        <w:rPr>
          <w:sz w:val="40"/>
          <w:szCs w:val="40"/>
        </w:rPr>
      </w:pPr>
    </w:p>
    <w:p w14:paraId="3C3EE63D" w14:textId="7C81F4E6" w:rsidR="001C2EF7" w:rsidRPr="001C2EF7" w:rsidRDefault="001C2EF7" w:rsidP="001C2EF7">
      <w:pPr>
        <w:ind w:left="360"/>
        <w:rPr>
          <w:sz w:val="40"/>
          <w:szCs w:val="40"/>
        </w:rPr>
      </w:pPr>
      <w:r>
        <w:rPr>
          <w:sz w:val="40"/>
          <w:szCs w:val="40"/>
        </w:rPr>
        <w:t>10.</w:t>
      </w:r>
      <w:r w:rsidRPr="001C2EF7">
        <w:rPr>
          <w:sz w:val="40"/>
          <w:szCs w:val="40"/>
        </w:rPr>
        <w:t>Flight_trans_12--Number of flight transactions in the past 12 months</w:t>
      </w:r>
    </w:p>
    <w:p w14:paraId="54137FDC" w14:textId="77777777" w:rsidR="001C2EF7" w:rsidRPr="001C2EF7" w:rsidRDefault="001C2EF7" w:rsidP="001C2EF7">
      <w:pPr>
        <w:rPr>
          <w:sz w:val="40"/>
          <w:szCs w:val="40"/>
        </w:rPr>
      </w:pPr>
    </w:p>
    <w:p w14:paraId="0B1D02A0" w14:textId="4CBCD98C" w:rsidR="001C2EF7" w:rsidRPr="001C2EF7" w:rsidRDefault="001C2EF7" w:rsidP="001C2EF7">
      <w:pPr>
        <w:ind w:left="360"/>
        <w:rPr>
          <w:sz w:val="40"/>
          <w:szCs w:val="40"/>
        </w:rPr>
      </w:pPr>
      <w:r>
        <w:rPr>
          <w:sz w:val="40"/>
          <w:szCs w:val="40"/>
        </w:rPr>
        <w:t>11.</w:t>
      </w:r>
      <w:r w:rsidRPr="001C2EF7">
        <w:rPr>
          <w:sz w:val="40"/>
          <w:szCs w:val="40"/>
        </w:rPr>
        <w:t>Days_since_enrolled--Number of days since enrolled in flier program</w:t>
      </w:r>
    </w:p>
    <w:p w14:paraId="72FA7695" w14:textId="77777777" w:rsidR="001C2EF7" w:rsidRPr="001C2EF7" w:rsidRDefault="001C2EF7" w:rsidP="001C2EF7">
      <w:pPr>
        <w:rPr>
          <w:sz w:val="40"/>
          <w:szCs w:val="40"/>
        </w:rPr>
      </w:pPr>
    </w:p>
    <w:p w14:paraId="146E492C" w14:textId="0177EE19" w:rsidR="001C2EF7" w:rsidRPr="001C2EF7" w:rsidRDefault="001C2EF7" w:rsidP="001C2EF7">
      <w:pPr>
        <w:ind w:left="360"/>
        <w:rPr>
          <w:sz w:val="40"/>
          <w:szCs w:val="40"/>
        </w:rPr>
      </w:pPr>
      <w:r>
        <w:rPr>
          <w:sz w:val="40"/>
          <w:szCs w:val="40"/>
        </w:rPr>
        <w:lastRenderedPageBreak/>
        <w:t>12.</w:t>
      </w:r>
      <w:r w:rsidRPr="001C2EF7">
        <w:rPr>
          <w:sz w:val="40"/>
          <w:szCs w:val="40"/>
        </w:rPr>
        <w:t>Award--whether that person had award flight (free flight) or not</w:t>
      </w:r>
    </w:p>
    <w:p w14:paraId="4A2A8B8D" w14:textId="1B822B8C" w:rsidR="001C2EF7" w:rsidRDefault="001C2EF7"/>
    <w:p w14:paraId="6BCD67B5" w14:textId="424AB50C" w:rsidR="001C2EF7" w:rsidRDefault="001C2EF7">
      <w:pPr>
        <w:rPr>
          <w:sz w:val="40"/>
          <w:szCs w:val="40"/>
        </w:rPr>
      </w:pPr>
      <w:r>
        <w:rPr>
          <w:sz w:val="40"/>
          <w:szCs w:val="40"/>
        </w:rPr>
        <w:t>Import The data:</w:t>
      </w:r>
    </w:p>
    <w:p w14:paraId="47107642" w14:textId="251A20DD" w:rsidR="001C2EF7" w:rsidRDefault="001C2EF7">
      <w:pPr>
        <w:rPr>
          <w:sz w:val="40"/>
          <w:szCs w:val="40"/>
        </w:rPr>
      </w:pPr>
      <w:r>
        <w:rPr>
          <w:noProof/>
          <w:sz w:val="40"/>
          <w:szCs w:val="40"/>
        </w:rPr>
        <w:drawing>
          <wp:inline distT="0" distB="0" distL="0" distR="0" wp14:anchorId="1413105B" wp14:editId="71F02721">
            <wp:extent cx="5943600" cy="2778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inline>
        </w:drawing>
      </w:r>
    </w:p>
    <w:p w14:paraId="766B8C22" w14:textId="4C1C33D1" w:rsidR="001C2EF7" w:rsidRDefault="001C2EF7">
      <w:pPr>
        <w:rPr>
          <w:sz w:val="40"/>
          <w:szCs w:val="40"/>
        </w:rPr>
      </w:pPr>
      <w:r>
        <w:rPr>
          <w:sz w:val="40"/>
          <w:szCs w:val="40"/>
        </w:rPr>
        <w:t>Pre-Processing</w:t>
      </w:r>
    </w:p>
    <w:p w14:paraId="70FCBC81" w14:textId="7DCB3A7D" w:rsidR="001C2EF7" w:rsidRDefault="001C2EF7">
      <w:pPr>
        <w:rPr>
          <w:sz w:val="40"/>
          <w:szCs w:val="40"/>
        </w:rPr>
      </w:pPr>
      <w:r>
        <w:rPr>
          <w:noProof/>
          <w:sz w:val="40"/>
          <w:szCs w:val="40"/>
        </w:rPr>
        <w:drawing>
          <wp:inline distT="0" distB="0" distL="0" distR="0" wp14:anchorId="2B1293CA" wp14:editId="161D5179">
            <wp:extent cx="4010585" cy="346758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10585" cy="3467584"/>
                    </a:xfrm>
                    <a:prstGeom prst="rect">
                      <a:avLst/>
                    </a:prstGeom>
                  </pic:spPr>
                </pic:pic>
              </a:graphicData>
            </a:graphic>
          </wp:inline>
        </w:drawing>
      </w:r>
    </w:p>
    <w:p w14:paraId="788FBBB4" w14:textId="483E2052" w:rsidR="001C2EF7" w:rsidRDefault="001C2EF7">
      <w:pPr>
        <w:rPr>
          <w:sz w:val="40"/>
          <w:szCs w:val="40"/>
        </w:rPr>
      </w:pPr>
      <w:r>
        <w:rPr>
          <w:sz w:val="40"/>
          <w:szCs w:val="40"/>
        </w:rPr>
        <w:t>Normalization</w:t>
      </w:r>
    </w:p>
    <w:p w14:paraId="126AB552" w14:textId="76D658DD" w:rsidR="001C2EF7" w:rsidRDefault="001C2EF7">
      <w:pPr>
        <w:rPr>
          <w:sz w:val="40"/>
          <w:szCs w:val="40"/>
        </w:rPr>
      </w:pPr>
      <w:r>
        <w:rPr>
          <w:noProof/>
          <w:sz w:val="40"/>
          <w:szCs w:val="40"/>
        </w:rPr>
        <w:lastRenderedPageBreak/>
        <w:drawing>
          <wp:inline distT="0" distB="0" distL="0" distR="0" wp14:anchorId="6EDBFF04" wp14:editId="59719E64">
            <wp:extent cx="5943600" cy="2645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181BFDC4" w14:textId="521A86FA" w:rsidR="001C2EF7" w:rsidRDefault="001C2EF7">
      <w:pPr>
        <w:rPr>
          <w:sz w:val="40"/>
          <w:szCs w:val="40"/>
        </w:rPr>
      </w:pPr>
      <w:r>
        <w:rPr>
          <w:sz w:val="40"/>
          <w:szCs w:val="40"/>
        </w:rPr>
        <w:t>Model Creation:</w:t>
      </w:r>
    </w:p>
    <w:p w14:paraId="5EB8F6CA" w14:textId="51C54B58" w:rsidR="001C2EF7" w:rsidRDefault="001C2EF7">
      <w:pPr>
        <w:rPr>
          <w:sz w:val="40"/>
          <w:szCs w:val="40"/>
        </w:rPr>
      </w:pPr>
      <w:r>
        <w:rPr>
          <w:noProof/>
          <w:sz w:val="40"/>
          <w:szCs w:val="40"/>
        </w:rPr>
        <w:drawing>
          <wp:inline distT="0" distB="0" distL="0" distR="0" wp14:anchorId="2DBC579D" wp14:editId="39176688">
            <wp:extent cx="4334480" cy="24387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334480" cy="2438740"/>
                    </a:xfrm>
                    <a:prstGeom prst="rect">
                      <a:avLst/>
                    </a:prstGeom>
                  </pic:spPr>
                </pic:pic>
              </a:graphicData>
            </a:graphic>
          </wp:inline>
        </w:drawing>
      </w:r>
    </w:p>
    <w:p w14:paraId="18E843F1" w14:textId="5488C1AC" w:rsidR="001C2EF7" w:rsidRDefault="001C2EF7">
      <w:pPr>
        <w:rPr>
          <w:sz w:val="40"/>
          <w:szCs w:val="40"/>
        </w:rPr>
      </w:pPr>
      <w:r>
        <w:rPr>
          <w:sz w:val="40"/>
          <w:szCs w:val="40"/>
        </w:rPr>
        <w:t>Elbow Method:</w:t>
      </w:r>
    </w:p>
    <w:p w14:paraId="1D7AB89B" w14:textId="2112C410" w:rsidR="001C2EF7" w:rsidRDefault="001C2EF7">
      <w:pPr>
        <w:rPr>
          <w:sz w:val="40"/>
          <w:szCs w:val="40"/>
        </w:rPr>
      </w:pPr>
      <w:r>
        <w:rPr>
          <w:noProof/>
          <w:sz w:val="40"/>
          <w:szCs w:val="40"/>
        </w:rPr>
        <w:lastRenderedPageBreak/>
        <w:drawing>
          <wp:inline distT="0" distB="0" distL="0" distR="0" wp14:anchorId="6D1D0972" wp14:editId="7CA6AB9E">
            <wp:extent cx="5439534" cy="461074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439534" cy="4610743"/>
                    </a:xfrm>
                    <a:prstGeom prst="rect">
                      <a:avLst/>
                    </a:prstGeom>
                  </pic:spPr>
                </pic:pic>
              </a:graphicData>
            </a:graphic>
          </wp:inline>
        </w:drawing>
      </w:r>
    </w:p>
    <w:p w14:paraId="67F8506F" w14:textId="7B1711B2" w:rsidR="001C2EF7" w:rsidRDefault="001C2EF7">
      <w:pPr>
        <w:rPr>
          <w:sz w:val="40"/>
          <w:szCs w:val="40"/>
        </w:rPr>
      </w:pPr>
      <w:r>
        <w:rPr>
          <w:sz w:val="40"/>
          <w:szCs w:val="40"/>
        </w:rPr>
        <w:t>Clusters:</w:t>
      </w:r>
    </w:p>
    <w:p w14:paraId="3F0EC15D" w14:textId="56073FEE" w:rsidR="001C2EF7" w:rsidRPr="001C2EF7" w:rsidRDefault="001C2EF7">
      <w:pPr>
        <w:rPr>
          <w:sz w:val="40"/>
          <w:szCs w:val="40"/>
        </w:rPr>
      </w:pPr>
      <w:r>
        <w:rPr>
          <w:noProof/>
          <w:sz w:val="40"/>
          <w:szCs w:val="40"/>
        </w:rPr>
        <w:drawing>
          <wp:inline distT="0" distB="0" distL="0" distR="0" wp14:anchorId="6F2C7AA1" wp14:editId="375DACC3">
            <wp:extent cx="5943600" cy="1541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1145"/>
                    </a:xfrm>
                    <a:prstGeom prst="rect">
                      <a:avLst/>
                    </a:prstGeom>
                  </pic:spPr>
                </pic:pic>
              </a:graphicData>
            </a:graphic>
          </wp:inline>
        </w:drawing>
      </w:r>
    </w:p>
    <w:sectPr w:rsidR="001C2EF7" w:rsidRPr="001C2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AB0D2F"/>
    <w:multiLevelType w:val="hybridMultilevel"/>
    <w:tmpl w:val="D69A878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84620BB"/>
    <w:multiLevelType w:val="hybridMultilevel"/>
    <w:tmpl w:val="5D38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0A7105"/>
    <w:multiLevelType w:val="hybridMultilevel"/>
    <w:tmpl w:val="EA5A0078"/>
    <w:lvl w:ilvl="0" w:tplc="03E241F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104AB"/>
    <w:multiLevelType w:val="hybridMultilevel"/>
    <w:tmpl w:val="7B52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CAA4087"/>
    <w:multiLevelType w:val="hybridMultilevel"/>
    <w:tmpl w:val="9E64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E54E70"/>
    <w:multiLevelType w:val="hybridMultilevel"/>
    <w:tmpl w:val="0F408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5"/>
  </w:num>
  <w:num w:numId="21">
    <w:abstractNumId w:val="19"/>
  </w:num>
  <w:num w:numId="22">
    <w:abstractNumId w:val="11"/>
  </w:num>
  <w:num w:numId="23">
    <w:abstractNumId w:val="28"/>
  </w:num>
  <w:num w:numId="24">
    <w:abstractNumId w:val="24"/>
  </w:num>
  <w:num w:numId="25">
    <w:abstractNumId w:val="27"/>
  </w:num>
  <w:num w:numId="26">
    <w:abstractNumId w:val="17"/>
  </w:num>
  <w:num w:numId="27">
    <w:abstractNumId w:val="22"/>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F7"/>
    <w:rsid w:val="001C2EF7"/>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5C4E"/>
  <w15:chartTrackingRefBased/>
  <w15:docId w15:val="{C45B39A5-F74B-4696-B19B-20BDF5EF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EF7"/>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C2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iKiran\AppData\Local\Microsoft\Office\16.0\DTS\en-US%7b5FFE9E60-83E4-46FA-B7EA-A4C77EE749CA%7d\%7b19B42E72-3069-4A55-8554-056CAB0E595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{19B42E72-3069-4A55-8554-056CAB0E595B}tf02786999_win32</Template>
  <TotalTime>7</TotalTime>
  <Pages>6</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dc:creator>
  <cp:keywords/>
  <dc:description/>
  <cp:lastModifiedBy>Ravi Kiran</cp:lastModifiedBy>
  <cp:revision>1</cp:revision>
  <dcterms:created xsi:type="dcterms:W3CDTF">2021-06-03T16:58:00Z</dcterms:created>
  <dcterms:modified xsi:type="dcterms:W3CDTF">2021-06-03T17:05:00Z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