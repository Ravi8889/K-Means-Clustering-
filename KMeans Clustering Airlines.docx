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EEE0" w14:textId="15183319" w:rsidR="00A9204E" w:rsidRDefault="006C2D84" w:rsidP="006C2D84">
      <w:pPr>
        <w:rPr>
          <w:sz w:val="44"/>
          <w:szCs w:val="44"/>
        </w:rPr>
      </w:pPr>
      <w:r w:rsidRPr="006C2D84">
        <w:rPr>
          <w:sz w:val="44"/>
          <w:szCs w:val="44"/>
        </w:rPr>
        <w:t xml:space="preserve">K-Means Clustering </w:t>
      </w:r>
    </w:p>
    <w:p w14:paraId="5C6D0026" w14:textId="73E64979" w:rsidR="006C2D84" w:rsidRDefault="006C2D84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uses the Logic of “Centroid Linkage”</w:t>
      </w:r>
    </w:p>
    <w:p w14:paraId="649D97DF" w14:textId="678BF453" w:rsidR="006C2D84" w:rsidRDefault="006C2D84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Here we have to initially supply the value of “K”</w:t>
      </w:r>
    </w:p>
    <w:p w14:paraId="7F28F22F" w14:textId="0AF6B558" w:rsidR="006C2D84" w:rsidRDefault="006C2D84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Data will be provided based on your k-value here the data will be clustered into groups</w:t>
      </w:r>
    </w:p>
    <w:p w14:paraId="359795FC" w14:textId="49156358" w:rsidR="006C2D84" w:rsidRDefault="006C2D84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 xml:space="preserve">It’s is an Iterative process at Each and Every time when the data point is added or Removed from the </w:t>
      </w:r>
      <w:r w:rsidR="00AB1DC8">
        <w:rPr>
          <w:sz w:val="44"/>
          <w:szCs w:val="44"/>
        </w:rPr>
        <w:t>cluster. The</w:t>
      </w:r>
      <w:r>
        <w:rPr>
          <w:sz w:val="44"/>
          <w:szCs w:val="44"/>
        </w:rPr>
        <w:t xml:space="preserve"> centroid or Center value of the cluster will be changed</w:t>
      </w:r>
    </w:p>
    <w:p w14:paraId="6C94AC1F" w14:textId="68B81B54" w:rsidR="006C2D84" w:rsidRDefault="00AB1DC8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Clusters with Homogeneous (similar observations) should fall on same cluster</w:t>
      </w:r>
    </w:p>
    <w:p w14:paraId="6DF84B00" w14:textId="563E7974" w:rsidR="00AB1DC8" w:rsidRDefault="00AB1DC8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Cluster with Non-Homogeneous (Dis-Similar observations) should fall on another cluster</w:t>
      </w:r>
    </w:p>
    <w:p w14:paraId="2457FC8F" w14:textId="69DBD661" w:rsidR="00AB1DC8" w:rsidRDefault="00AB1DC8" w:rsidP="00AB1DC8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 xml:space="preserve">No Hierarchy </w:t>
      </w:r>
    </w:p>
    <w:p w14:paraId="31BC427F" w14:textId="5A3F8B33" w:rsidR="00AB1DC8" w:rsidRDefault="00AB1DC8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No Linkages</w:t>
      </w:r>
    </w:p>
    <w:p w14:paraId="52CC07D1" w14:textId="57D0E8BE" w:rsidR="00AB1DC8" w:rsidRDefault="00AB1DC8" w:rsidP="006C2D84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No Dendrograms are needed in K-Means Clustering</w:t>
      </w:r>
    </w:p>
    <w:p w14:paraId="58763EEE" w14:textId="3441F337" w:rsidR="00AB1DC8" w:rsidRDefault="00AB1DC8" w:rsidP="00AB1DC8">
      <w:pPr>
        <w:ind w:left="360"/>
        <w:rPr>
          <w:b/>
          <w:bCs/>
          <w:i/>
          <w:iCs/>
          <w:sz w:val="44"/>
          <w:szCs w:val="44"/>
        </w:rPr>
      </w:pPr>
      <w:r w:rsidRPr="00AB1DC8">
        <w:rPr>
          <w:b/>
          <w:bCs/>
          <w:i/>
          <w:iCs/>
          <w:sz w:val="44"/>
          <w:szCs w:val="44"/>
        </w:rPr>
        <w:t xml:space="preserve">How can we know exactly how many </w:t>
      </w:r>
      <w:r w:rsidRPr="00AB1DC8">
        <w:rPr>
          <w:b/>
          <w:bCs/>
          <w:i/>
          <w:iCs/>
          <w:sz w:val="44"/>
          <w:szCs w:val="44"/>
        </w:rPr>
        <w:t>clusters are Required?</w:t>
      </w:r>
      <w:r w:rsidRPr="00AB1DC8">
        <w:rPr>
          <w:b/>
          <w:bCs/>
          <w:i/>
          <w:iCs/>
          <w:sz w:val="44"/>
          <w:szCs w:val="44"/>
        </w:rPr>
        <w:t xml:space="preserve">  </w:t>
      </w:r>
    </w:p>
    <w:p w14:paraId="611C5D78" w14:textId="3F132F7D" w:rsidR="00AB1DC8" w:rsidRPr="00AB1DC8" w:rsidRDefault="00AB1DC8" w:rsidP="00AB1DC8">
      <w:pPr>
        <w:ind w:left="36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Here we Use a Method called Elbow method which shows how many clusters to form based on the data set that your provided</w:t>
      </w:r>
    </w:p>
    <w:p w14:paraId="779A077F" w14:textId="77777777" w:rsidR="00AB1DC8" w:rsidRPr="00AB1DC8" w:rsidRDefault="00AB1DC8" w:rsidP="00AB1DC8">
      <w:pPr>
        <w:pStyle w:val="ListParagraph"/>
        <w:rPr>
          <w:b/>
          <w:bCs/>
          <w:i/>
          <w:iCs/>
          <w:sz w:val="44"/>
          <w:szCs w:val="44"/>
        </w:rPr>
      </w:pPr>
    </w:p>
    <w:p w14:paraId="047D9E50" w14:textId="77777777" w:rsidR="00AB1DC8" w:rsidRPr="00AB1DC8" w:rsidRDefault="00AB1DC8" w:rsidP="00AB1DC8">
      <w:pPr>
        <w:ind w:left="360"/>
        <w:rPr>
          <w:sz w:val="44"/>
          <w:szCs w:val="44"/>
        </w:rPr>
      </w:pPr>
    </w:p>
    <w:p w14:paraId="5BFBDEEC" w14:textId="06C2AD72" w:rsidR="00AB1DC8" w:rsidRDefault="00AB1DC8" w:rsidP="00AB1DC8">
      <w:pPr>
        <w:ind w:left="360"/>
        <w:rPr>
          <w:b/>
          <w:bCs/>
          <w:i/>
          <w:iCs/>
          <w:sz w:val="44"/>
          <w:szCs w:val="44"/>
        </w:rPr>
      </w:pPr>
      <w:r w:rsidRPr="00AB1DC8">
        <w:rPr>
          <w:b/>
          <w:bCs/>
          <w:i/>
          <w:iCs/>
          <w:sz w:val="44"/>
          <w:szCs w:val="44"/>
        </w:rPr>
        <w:t>Note: Here we use K-Means Clustering for Large Data sets when we have more than 1000 records</w:t>
      </w:r>
    </w:p>
    <w:p w14:paraId="75849EF7" w14:textId="7BD35E8A" w:rsidR="00AB1DC8" w:rsidRDefault="00AB1DC8" w:rsidP="00AB1DC8">
      <w:pPr>
        <w:ind w:left="360"/>
        <w:rPr>
          <w:b/>
          <w:bCs/>
          <w:i/>
          <w:iCs/>
          <w:sz w:val="44"/>
          <w:szCs w:val="44"/>
        </w:rPr>
      </w:pPr>
    </w:p>
    <w:p w14:paraId="76DEDB3A" w14:textId="77CA175A" w:rsidR="00AB1DC8" w:rsidRDefault="00AB1DC8" w:rsidP="00AB1DC8">
      <w:pPr>
        <w:ind w:left="360"/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20C8BE3A" w14:textId="1EEEE17E" w:rsidR="00AB1DC8" w:rsidRDefault="00AB1DC8" w:rsidP="00AB1DC8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Data set is Crime Rate </w:t>
      </w:r>
    </w:p>
    <w:p w14:paraId="056DD0F3" w14:textId="7F041EBA" w:rsidR="00AB1DC8" w:rsidRPr="00AB1DC8" w:rsidRDefault="00AB1DC8" w:rsidP="00AB1DC8">
      <w:pPr>
        <w:pStyle w:val="ListParagraph"/>
        <w:numPr>
          <w:ilvl w:val="0"/>
          <w:numId w:val="26"/>
        </w:numPr>
        <w:rPr>
          <w:sz w:val="44"/>
          <w:szCs w:val="44"/>
        </w:rPr>
      </w:pPr>
      <w:r w:rsidRPr="00AB1DC8">
        <w:rPr>
          <w:sz w:val="44"/>
          <w:szCs w:val="44"/>
        </w:rPr>
        <w:t>Perform Clustering(K</w:t>
      </w:r>
      <w:r w:rsidRPr="00AB1DC8">
        <w:rPr>
          <w:sz w:val="44"/>
          <w:szCs w:val="44"/>
        </w:rPr>
        <w:t>-M</w:t>
      </w:r>
      <w:r w:rsidRPr="00AB1DC8">
        <w:rPr>
          <w:sz w:val="44"/>
          <w:szCs w:val="44"/>
        </w:rPr>
        <w:t>eans) for the crime data and identify the number of clusters formed and draw inferences.</w:t>
      </w:r>
    </w:p>
    <w:p w14:paraId="60F5B4F2" w14:textId="77777777" w:rsidR="00AB1DC8" w:rsidRPr="00AB1DC8" w:rsidRDefault="00AB1DC8" w:rsidP="00AB1DC8">
      <w:pPr>
        <w:ind w:left="360"/>
        <w:rPr>
          <w:sz w:val="44"/>
          <w:szCs w:val="44"/>
        </w:rPr>
      </w:pPr>
    </w:p>
    <w:p w14:paraId="4D2B8A5F" w14:textId="77777777" w:rsidR="00AB1DC8" w:rsidRPr="00AB1DC8" w:rsidRDefault="00AB1DC8" w:rsidP="00AB1DC8">
      <w:pPr>
        <w:ind w:left="360"/>
        <w:rPr>
          <w:sz w:val="44"/>
          <w:szCs w:val="44"/>
        </w:rPr>
      </w:pPr>
      <w:r w:rsidRPr="00AB1DC8">
        <w:rPr>
          <w:sz w:val="44"/>
          <w:szCs w:val="44"/>
        </w:rPr>
        <w:t>Data Description:</w:t>
      </w:r>
    </w:p>
    <w:p w14:paraId="1A682BEA" w14:textId="0B63FA76" w:rsidR="00AB1DC8" w:rsidRPr="00AB1DC8" w:rsidRDefault="00AB1DC8" w:rsidP="00AB1DC8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AB1DC8">
        <w:rPr>
          <w:sz w:val="44"/>
          <w:szCs w:val="44"/>
        </w:rPr>
        <w:t xml:space="preserve">Murder -- </w:t>
      </w:r>
      <w:r w:rsidRPr="00AB1DC8">
        <w:rPr>
          <w:sz w:val="44"/>
          <w:szCs w:val="44"/>
        </w:rPr>
        <w:t>Murder</w:t>
      </w:r>
      <w:r w:rsidRPr="00AB1DC8">
        <w:rPr>
          <w:sz w:val="44"/>
          <w:szCs w:val="44"/>
        </w:rPr>
        <w:t xml:space="preserve"> rates in different places of United States</w:t>
      </w:r>
    </w:p>
    <w:p w14:paraId="29697BD6" w14:textId="01FA87D9" w:rsidR="00AB1DC8" w:rsidRPr="00AB1DC8" w:rsidRDefault="00AB1DC8" w:rsidP="00AB1DC8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AB1DC8">
        <w:rPr>
          <w:sz w:val="44"/>
          <w:szCs w:val="44"/>
        </w:rPr>
        <w:t>Assault</w:t>
      </w:r>
      <w:r w:rsidRPr="00AB1DC8">
        <w:rPr>
          <w:sz w:val="44"/>
          <w:szCs w:val="44"/>
        </w:rPr>
        <w:t xml:space="preserve">- </w:t>
      </w:r>
      <w:r w:rsidRPr="00AB1DC8">
        <w:rPr>
          <w:sz w:val="44"/>
          <w:szCs w:val="44"/>
        </w:rPr>
        <w:t>Assault</w:t>
      </w:r>
      <w:r w:rsidRPr="00AB1DC8">
        <w:rPr>
          <w:sz w:val="44"/>
          <w:szCs w:val="44"/>
        </w:rPr>
        <w:t xml:space="preserve"> rate in different places of United States</w:t>
      </w:r>
    </w:p>
    <w:p w14:paraId="4EC093B0" w14:textId="5C2A592F" w:rsidR="00AB1DC8" w:rsidRPr="00AB1DC8" w:rsidRDefault="00AB1DC8" w:rsidP="00AB1DC8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AB1DC8">
        <w:rPr>
          <w:sz w:val="44"/>
          <w:szCs w:val="44"/>
        </w:rPr>
        <w:t>Urban Pop</w:t>
      </w:r>
      <w:r w:rsidRPr="00AB1DC8">
        <w:rPr>
          <w:sz w:val="44"/>
          <w:szCs w:val="44"/>
        </w:rPr>
        <w:t xml:space="preserve"> - urban population in different places of United States</w:t>
      </w:r>
    </w:p>
    <w:p w14:paraId="4D4D53BF" w14:textId="148B29DF" w:rsidR="00AB1DC8" w:rsidRDefault="00AB1DC8" w:rsidP="00AB1DC8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AB1DC8">
        <w:rPr>
          <w:sz w:val="44"/>
          <w:szCs w:val="44"/>
        </w:rPr>
        <w:t>Rape - Rape rate in different places of United States</w:t>
      </w:r>
    </w:p>
    <w:p w14:paraId="39D21F2D" w14:textId="6AD2B5C2" w:rsidR="00CD2604" w:rsidRPr="00CD2604" w:rsidRDefault="00CD2604" w:rsidP="00CD2604">
      <w:pPr>
        <w:ind w:left="720"/>
        <w:rPr>
          <w:sz w:val="44"/>
          <w:szCs w:val="44"/>
        </w:rPr>
      </w:pPr>
    </w:p>
    <w:p w14:paraId="688CD89B" w14:textId="77777777" w:rsidR="00AB1DC8" w:rsidRPr="00AB1DC8" w:rsidRDefault="00AB1DC8" w:rsidP="00AB1DC8">
      <w:pPr>
        <w:ind w:left="720"/>
        <w:rPr>
          <w:sz w:val="44"/>
          <w:szCs w:val="44"/>
        </w:rPr>
      </w:pPr>
    </w:p>
    <w:p w14:paraId="22184441" w14:textId="0CBD0C18" w:rsidR="00AB1DC8" w:rsidRDefault="00AB1DC8" w:rsidP="00AB1DC8">
      <w:pPr>
        <w:rPr>
          <w:noProof/>
          <w:sz w:val="44"/>
          <w:szCs w:val="44"/>
        </w:rPr>
      </w:pPr>
      <w:r>
        <w:rPr>
          <w:sz w:val="44"/>
          <w:szCs w:val="44"/>
        </w:rPr>
        <w:t xml:space="preserve">Import the data </w:t>
      </w:r>
      <w:r w:rsidR="00CD2604">
        <w:rPr>
          <w:sz w:val="44"/>
          <w:szCs w:val="44"/>
        </w:rPr>
        <w:t>set:</w:t>
      </w:r>
    </w:p>
    <w:p w14:paraId="4B85BA40" w14:textId="1BC97D73" w:rsidR="00CD2604" w:rsidRDefault="00CD2604" w:rsidP="00AB1DC8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BDE5FC0" wp14:editId="2DD0A3AA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4BF2" w14:textId="7CB13B00" w:rsidR="00AB1DC8" w:rsidRDefault="00CD2604" w:rsidP="00AB1DC8">
      <w:pPr>
        <w:rPr>
          <w:sz w:val="44"/>
          <w:szCs w:val="44"/>
        </w:rPr>
      </w:pPr>
      <w:r>
        <w:rPr>
          <w:sz w:val="44"/>
          <w:szCs w:val="44"/>
        </w:rPr>
        <w:t>Data Pre-Processing</w:t>
      </w:r>
    </w:p>
    <w:p w14:paraId="1DABB5BA" w14:textId="42878BDE" w:rsidR="00CD2604" w:rsidRDefault="00CD2604" w:rsidP="00AB1DC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4F71FD" wp14:editId="5B33017D">
            <wp:extent cx="5943600" cy="4639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73A" w14:textId="7B29DBEA" w:rsidR="00CD2604" w:rsidRDefault="00CD2604" w:rsidP="00AB1DC8">
      <w:pPr>
        <w:rPr>
          <w:sz w:val="44"/>
          <w:szCs w:val="44"/>
        </w:rPr>
      </w:pPr>
      <w:r>
        <w:rPr>
          <w:sz w:val="44"/>
          <w:szCs w:val="44"/>
        </w:rPr>
        <w:lastRenderedPageBreak/>
        <w:t>Missing Values:</w:t>
      </w:r>
    </w:p>
    <w:p w14:paraId="0FE6AA07" w14:textId="6BFD6791" w:rsidR="00CD2604" w:rsidRDefault="00CD2604" w:rsidP="00AB1DC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3F46AFF" wp14:editId="27CFDA7B">
            <wp:extent cx="4382112" cy="3915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012" w14:textId="4F37F00B" w:rsidR="00CD2604" w:rsidRDefault="00CD2604" w:rsidP="00AB1DC8">
      <w:pPr>
        <w:rPr>
          <w:sz w:val="44"/>
          <w:szCs w:val="44"/>
        </w:rPr>
      </w:pPr>
      <w:r>
        <w:rPr>
          <w:sz w:val="44"/>
          <w:szCs w:val="44"/>
        </w:rPr>
        <w:t>Normalization of Data:</w:t>
      </w:r>
    </w:p>
    <w:p w14:paraId="3000B216" w14:textId="191ED7F3" w:rsidR="00CD2604" w:rsidRDefault="00CD2604" w:rsidP="00AB1DC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7E340DD" wp14:editId="7D17E7A6">
            <wp:extent cx="5943600" cy="3234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681" w14:textId="504773D1" w:rsidR="00CD2604" w:rsidRDefault="00CD2604" w:rsidP="00AB1DC8">
      <w:pPr>
        <w:rPr>
          <w:sz w:val="44"/>
          <w:szCs w:val="44"/>
        </w:rPr>
      </w:pPr>
      <w:r>
        <w:rPr>
          <w:sz w:val="44"/>
          <w:szCs w:val="44"/>
        </w:rPr>
        <w:t>Elbow Method:</w:t>
      </w:r>
    </w:p>
    <w:p w14:paraId="6033033F" w14:textId="33CEDCB6" w:rsidR="00CD2604" w:rsidRDefault="00CD2604" w:rsidP="00AB1DC8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1F6060A" wp14:editId="0BB51F85">
            <wp:extent cx="4115374" cy="500132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AAF" w14:textId="58EE6FE7" w:rsidR="00CD2604" w:rsidRDefault="00CD2604" w:rsidP="00AB1DC8">
      <w:pPr>
        <w:rPr>
          <w:sz w:val="44"/>
          <w:szCs w:val="44"/>
        </w:rPr>
      </w:pPr>
      <w:r>
        <w:rPr>
          <w:sz w:val="44"/>
          <w:szCs w:val="44"/>
        </w:rPr>
        <w:t>Clusters Mean:</w:t>
      </w:r>
    </w:p>
    <w:p w14:paraId="4E47D279" w14:textId="3BF693EF" w:rsidR="00CD2604" w:rsidRPr="00AB1DC8" w:rsidRDefault="00CD2604" w:rsidP="00AB1DC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D960645" wp14:editId="19BC84EB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04" w:rsidRPr="00AB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DE11C16"/>
    <w:multiLevelType w:val="hybridMultilevel"/>
    <w:tmpl w:val="9C8AC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B4F51D5"/>
    <w:multiLevelType w:val="hybridMultilevel"/>
    <w:tmpl w:val="2190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CAA4087"/>
    <w:multiLevelType w:val="hybridMultilevel"/>
    <w:tmpl w:val="9E64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AB6E7D"/>
    <w:multiLevelType w:val="hybridMultilevel"/>
    <w:tmpl w:val="FB7ED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6"/>
  </w:num>
  <w:num w:numId="24">
    <w:abstractNumId w:val="20"/>
  </w:num>
  <w:num w:numId="25">
    <w:abstractNumId w:val="22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F7"/>
    <w:rsid w:val="00645252"/>
    <w:rsid w:val="006C2D84"/>
    <w:rsid w:val="006D3D74"/>
    <w:rsid w:val="0083569A"/>
    <w:rsid w:val="00A9204E"/>
    <w:rsid w:val="00AB1DC8"/>
    <w:rsid w:val="00CB3EF7"/>
    <w:rsid w:val="00C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5036"/>
  <w15:chartTrackingRefBased/>
  <w15:docId w15:val="{71C814F5-23C1-48FD-92B5-D39161E2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C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5FFE9E60-83E4-46FA-B7EA-A4C77EE749CA%7d\%7b19B42E72-3069-4A55-8554-056CAB0E595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{19B42E72-3069-4A55-8554-056CAB0E595B}tf02786999_win32</Template>
  <TotalTime>30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2</cp:revision>
  <dcterms:created xsi:type="dcterms:W3CDTF">2021-06-03T16:28:00Z</dcterms:created>
  <dcterms:modified xsi:type="dcterms:W3CDTF">2021-06-03T16:58:00Z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